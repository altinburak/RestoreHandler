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ED1073" w:rsidP="00ED1073">
      <w:pPr>
        <w:pStyle w:val="Heading1"/>
        <w:spacing w:line="480" w:lineRule="auto"/>
      </w:pPr>
      <w:r>
        <w:t xml:space="preserve">Restoring Client Data </w:t>
      </w:r>
    </w:p>
    <w:p w:rsidR="00ED1073" w:rsidRDefault="00ED1073" w:rsidP="00ED1073">
      <w:pPr>
        <w:pStyle w:val="ListParagraph"/>
        <w:numPr>
          <w:ilvl w:val="0"/>
          <w:numId w:val="24"/>
        </w:numPr>
        <w:spacing w:line="480" w:lineRule="auto"/>
      </w:pPr>
      <w:r>
        <w:t>Open the backup you want to restore to a new database on azure</w:t>
      </w:r>
    </w:p>
    <w:p w:rsidR="00ED1073" w:rsidRDefault="00ED1073" w:rsidP="00ED1073">
      <w:pPr>
        <w:pStyle w:val="ListParagraph"/>
        <w:numPr>
          <w:ilvl w:val="0"/>
          <w:numId w:val="24"/>
        </w:numPr>
        <w:spacing w:line="480" w:lineRule="auto"/>
      </w:pPr>
      <w:r>
        <w:t>Close the system so no one can change the database while you restore</w:t>
      </w:r>
      <w:r w:rsidR="00513923">
        <w:t xml:space="preserve">. You can redirect them to an </w:t>
      </w:r>
      <w:r w:rsidR="004A52B8">
        <w:t>under-construction</w:t>
      </w:r>
      <w:r w:rsidR="00513923">
        <w:t xml:space="preserve"> page…</w:t>
      </w:r>
    </w:p>
    <w:p w:rsidR="00ED1073" w:rsidRDefault="00ED1073" w:rsidP="00ED1073">
      <w:pPr>
        <w:pStyle w:val="ListParagraph"/>
        <w:numPr>
          <w:ilvl w:val="0"/>
          <w:numId w:val="24"/>
        </w:numPr>
        <w:spacing w:line="480" w:lineRule="auto"/>
      </w:pPr>
      <w:r>
        <w:t>Make a new backup of the system</w:t>
      </w:r>
    </w:p>
    <w:p w:rsidR="00ED1073" w:rsidRDefault="00362D50" w:rsidP="00ED1073">
      <w:pPr>
        <w:pStyle w:val="ListParagraph"/>
        <w:numPr>
          <w:ilvl w:val="0"/>
          <w:numId w:val="24"/>
        </w:numPr>
        <w:spacing w:line="480" w:lineRule="auto"/>
      </w:pPr>
      <w:r>
        <w:t>Run delete script in the target db</w:t>
      </w:r>
    </w:p>
    <w:p w:rsidR="00362D50" w:rsidRDefault="00362D50" w:rsidP="00ED1073">
      <w:pPr>
        <w:pStyle w:val="ListParagraph"/>
        <w:numPr>
          <w:ilvl w:val="0"/>
          <w:numId w:val="24"/>
        </w:numPr>
        <w:spacing w:line="480" w:lineRule="auto"/>
      </w:pPr>
      <w:r>
        <w:t>Generate data script in the source db</w:t>
      </w:r>
    </w:p>
    <w:p w:rsidR="00362D50" w:rsidRDefault="00362D50" w:rsidP="00362D5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Option 1 - Right click on the database you want to copy</w:t>
      </w:r>
    </w:p>
    <w:p w:rsidR="00362D50" w:rsidRDefault="00362D50" w:rsidP="00362D50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Choose 'Tasks' &gt; 'Generate scripts'</w:t>
      </w:r>
    </w:p>
    <w:p w:rsidR="00362D50" w:rsidRDefault="00362D50" w:rsidP="00362D50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'Select specific database objects'</w:t>
      </w:r>
    </w:p>
    <w:p w:rsidR="00362D50" w:rsidRDefault="00362D50" w:rsidP="00362D50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Check 'Tables'</w:t>
      </w:r>
    </w:p>
    <w:p w:rsidR="00362D50" w:rsidRDefault="00362D50" w:rsidP="00362D50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Mark 'Save to new query window'</w:t>
      </w:r>
    </w:p>
    <w:p w:rsidR="00362D50" w:rsidRDefault="00362D50" w:rsidP="00362D50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Click 'Advanced'</w:t>
      </w:r>
    </w:p>
    <w:p w:rsidR="00362D50" w:rsidRDefault="00362D50" w:rsidP="00362D50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Set 'Types of data to script' to 'Schema and data'</w:t>
      </w:r>
    </w:p>
    <w:p w:rsidR="00362D50" w:rsidRDefault="00362D50" w:rsidP="00362D50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Next, Next</w:t>
      </w:r>
    </w:p>
    <w:p w:rsidR="00362D50" w:rsidRDefault="00362D50" w:rsidP="00362D5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You can now run the generated query on the new database.</w:t>
      </w:r>
    </w:p>
    <w:p w:rsidR="00362D50" w:rsidRDefault="00753380" w:rsidP="00753380">
      <w:pPr>
        <w:pStyle w:val="ListParagraph"/>
        <w:numPr>
          <w:ilvl w:val="0"/>
          <w:numId w:val="26"/>
        </w:numPr>
        <w:spacing w:line="480" w:lineRule="auto"/>
        <w:ind w:left="709"/>
      </w:pPr>
      <w:r>
        <w:t>Remove the records you don’t want in the script with Ctrl+H Replace</w:t>
      </w:r>
    </w:p>
    <w:p w:rsidR="00753380" w:rsidRDefault="00753380" w:rsidP="00753380">
      <w:pPr>
        <w:pStyle w:val="ListParagraph"/>
        <w:numPr>
          <w:ilvl w:val="0"/>
          <w:numId w:val="26"/>
        </w:numPr>
        <w:spacing w:line="480" w:lineRule="auto"/>
        <w:ind w:left="709"/>
      </w:pPr>
      <w:r>
        <w:t>Run the script in the target db</w:t>
      </w:r>
    </w:p>
    <w:p w:rsidR="00753380" w:rsidRDefault="00753380" w:rsidP="00753380">
      <w:pPr>
        <w:pStyle w:val="ListParagraph"/>
        <w:numPr>
          <w:ilvl w:val="0"/>
          <w:numId w:val="26"/>
        </w:numPr>
        <w:spacing w:line="480" w:lineRule="auto"/>
        <w:ind w:left="709"/>
      </w:pPr>
      <w:r>
        <w:t xml:space="preserve">Make another backup </w:t>
      </w:r>
    </w:p>
    <w:p w:rsidR="00753380" w:rsidRPr="00ED1073" w:rsidRDefault="00753380" w:rsidP="00753380">
      <w:pPr>
        <w:pStyle w:val="ListParagraph"/>
        <w:numPr>
          <w:ilvl w:val="0"/>
          <w:numId w:val="26"/>
        </w:numPr>
        <w:spacing w:line="480" w:lineRule="auto"/>
        <w:ind w:left="709"/>
      </w:pPr>
      <w:bookmarkStart w:id="0" w:name="_GoBack"/>
      <w:bookmarkEnd w:id="0"/>
    </w:p>
    <w:p w:rsidR="00ED1073" w:rsidRPr="00ED1073" w:rsidRDefault="00ED1073" w:rsidP="00ED1073">
      <w:pPr>
        <w:spacing w:line="480" w:lineRule="auto"/>
      </w:pPr>
    </w:p>
    <w:sectPr w:rsidR="00ED1073" w:rsidRPr="00ED1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3377BF5"/>
    <w:multiLevelType w:val="multilevel"/>
    <w:tmpl w:val="9804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9384676"/>
    <w:multiLevelType w:val="hybridMultilevel"/>
    <w:tmpl w:val="A80A06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360CD"/>
    <w:multiLevelType w:val="hybridMultilevel"/>
    <w:tmpl w:val="CC1AA9D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5"/>
  </w:num>
  <w:num w:numId="24">
    <w:abstractNumId w:val="22"/>
  </w:num>
  <w:num w:numId="25">
    <w:abstractNumId w:val="2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073"/>
    <w:rsid w:val="00362D50"/>
    <w:rsid w:val="004A52B8"/>
    <w:rsid w:val="00513923"/>
    <w:rsid w:val="00645252"/>
    <w:rsid w:val="006D3D74"/>
    <w:rsid w:val="00753380"/>
    <w:rsid w:val="00A9204E"/>
    <w:rsid w:val="00ED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26FBE"/>
  <w15:chartTrackingRefBased/>
  <w15:docId w15:val="{501643CC-1A84-4911-A407-AD7A096BE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ED10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2D5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1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TIN%20Family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7746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ALTIN Family</dc:creator>
  <cp:keywords/>
  <dc:description/>
  <cp:lastModifiedBy>ALTIN Family</cp:lastModifiedBy>
  <cp:revision>2</cp:revision>
  <dcterms:created xsi:type="dcterms:W3CDTF">2017-08-31T12:16:00Z</dcterms:created>
  <dcterms:modified xsi:type="dcterms:W3CDTF">2017-09-05T21:22:00Z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